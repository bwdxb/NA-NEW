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806FF2" w14:textId="77777777" w:rsidR="00DA6D42" w:rsidRDefault="00DA6D42" w:rsidP="00DA6D42">
      <w:pPr>
        <w:jc w:val="center"/>
        <w:rPr>
          <w:b/>
        </w:rPr>
      </w:pPr>
    </w:p>
    <w:p w14:paraId="7232E7DC" w14:textId="77777777" w:rsidR="00DA6D42" w:rsidRPr="00DC3848" w:rsidRDefault="00DA6D42" w:rsidP="00DA6D42">
      <w:pPr>
        <w:jc w:val="center"/>
        <w:rPr>
          <w:b/>
        </w:rPr>
      </w:pPr>
      <w:r>
        <w:rPr>
          <w:b/>
        </w:rPr>
        <w:t>EMERGENCY ACTIVATION CALL TAKING FORM</w:t>
      </w:r>
    </w:p>
    <w:p w14:paraId="64875AD6" w14:textId="77777777" w:rsidR="00DA6D42" w:rsidRDefault="00DA6D42" w:rsidP="00DA6D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618"/>
      </w:tblGrid>
      <w:tr w:rsidR="00DA6D42" w14:paraId="3856DB94" w14:textId="77777777" w:rsidTr="00D6664C">
        <w:tc>
          <w:tcPr>
            <w:tcW w:w="2898" w:type="dxa"/>
          </w:tcPr>
          <w:p w14:paraId="37B4B256" w14:textId="77777777" w:rsidR="00DA6D42" w:rsidRDefault="00DA6D42" w:rsidP="00D6664C">
            <w:r>
              <w:t>Name/Title (caller)</w:t>
            </w:r>
          </w:p>
        </w:tc>
        <w:tc>
          <w:tcPr>
            <w:tcW w:w="5618" w:type="dxa"/>
          </w:tcPr>
          <w:p w14:paraId="3D828F86" w14:textId="77777777" w:rsidR="00DA6D42" w:rsidRDefault="00DA6D42" w:rsidP="00D6664C"/>
          <w:p w14:paraId="54C8E56A" w14:textId="77777777" w:rsidR="0092721C" w:rsidRDefault="0092721C" w:rsidP="00D6664C"/>
          <w:p w14:paraId="2A2A6AFB" w14:textId="77777777" w:rsidR="0092721C" w:rsidRDefault="0092721C" w:rsidP="00D6664C"/>
        </w:tc>
      </w:tr>
      <w:tr w:rsidR="00DA6D42" w14:paraId="245C6695" w14:textId="77777777" w:rsidTr="00D6664C">
        <w:tc>
          <w:tcPr>
            <w:tcW w:w="2898" w:type="dxa"/>
          </w:tcPr>
          <w:p w14:paraId="77327FAC" w14:textId="77777777" w:rsidR="00DA6D42" w:rsidRDefault="00DA6D42" w:rsidP="00D6664C">
            <w:r>
              <w:t>Phone number</w:t>
            </w:r>
          </w:p>
        </w:tc>
        <w:tc>
          <w:tcPr>
            <w:tcW w:w="5618" w:type="dxa"/>
          </w:tcPr>
          <w:p w14:paraId="6758F18D" w14:textId="77777777" w:rsidR="00DA6D42" w:rsidRDefault="00DA6D42" w:rsidP="00D6664C">
            <w:r>
              <w:t>Caller:</w:t>
            </w:r>
          </w:p>
          <w:p w14:paraId="3A15F644" w14:textId="77777777" w:rsidR="0092721C" w:rsidRDefault="0092721C" w:rsidP="00D6664C"/>
          <w:p w14:paraId="7795519C" w14:textId="2B0AF389" w:rsidR="00DA6D42" w:rsidRDefault="00DA6D42" w:rsidP="00D6664C">
            <w:r>
              <w:t>At location of patient:</w:t>
            </w:r>
          </w:p>
          <w:p w14:paraId="5A37A907" w14:textId="77777777" w:rsidR="0092721C" w:rsidRDefault="0092721C" w:rsidP="00D6664C"/>
        </w:tc>
      </w:tr>
      <w:tr w:rsidR="00DA6D42" w14:paraId="22FFCD89" w14:textId="77777777" w:rsidTr="00D6664C">
        <w:tc>
          <w:tcPr>
            <w:tcW w:w="2898" w:type="dxa"/>
          </w:tcPr>
          <w:p w14:paraId="0108A2FF" w14:textId="0052E994" w:rsidR="00DA6D42" w:rsidRDefault="00DA6D42" w:rsidP="00D6664C">
            <w:r>
              <w:t>Location of Patient</w:t>
            </w:r>
          </w:p>
          <w:p w14:paraId="0BE93D22" w14:textId="0DF15B66" w:rsidR="00574998" w:rsidRDefault="00574998" w:rsidP="00574998"/>
        </w:tc>
        <w:tc>
          <w:tcPr>
            <w:tcW w:w="5618" w:type="dxa"/>
          </w:tcPr>
          <w:p w14:paraId="07211CFA" w14:textId="77777777" w:rsidR="006F10C6" w:rsidRDefault="00DA6D42" w:rsidP="00D6664C">
            <w:r>
              <w:t>Name of location</w:t>
            </w:r>
            <w:r w:rsidR="0092721C">
              <w:t xml:space="preserve"> HEMS is required</w:t>
            </w:r>
            <w:r>
              <w:t>:</w:t>
            </w:r>
          </w:p>
          <w:p w14:paraId="4F695E06" w14:textId="1848EA84" w:rsidR="00707EA3" w:rsidRPr="0023494E" w:rsidRDefault="00707EA3" w:rsidP="00D6664C">
            <w:pPr>
              <w:rPr>
                <w:b/>
              </w:rPr>
            </w:pPr>
            <w:r w:rsidRPr="0023494E">
              <w:rPr>
                <w:b/>
              </w:rPr>
              <w:t>(MUST BE SPELLED CORRECTLY)</w:t>
            </w:r>
          </w:p>
          <w:p w14:paraId="5CCE1811" w14:textId="77777777" w:rsidR="006F10C6" w:rsidRDefault="006F10C6" w:rsidP="00D6664C"/>
          <w:p w14:paraId="0DDAFE1F" w14:textId="1C615387" w:rsidR="00DA6D42" w:rsidRDefault="00DA6D42" w:rsidP="00D6664C">
            <w:r>
              <w:t>____________________________________________</w:t>
            </w:r>
          </w:p>
          <w:p w14:paraId="5084503E" w14:textId="3BD108FC" w:rsidR="00574998" w:rsidRDefault="00574998" w:rsidP="00574998">
            <w:pPr>
              <w:pStyle w:val="ListParagraph"/>
              <w:numPr>
                <w:ilvl w:val="0"/>
                <w:numId w:val="15"/>
              </w:numPr>
            </w:pPr>
            <w:r>
              <w:t>Ask the referrer to spell phonetically</w:t>
            </w:r>
            <w:r w:rsidR="0092721C">
              <w:t xml:space="preserve"> </w:t>
            </w:r>
            <w:sdt>
              <w:sdtPr>
                <w:id w:val="-1044599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02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1AD093BF" w14:textId="5076CBCD" w:rsidR="0092721C" w:rsidRDefault="0092721C" w:rsidP="00574998">
            <w:pPr>
              <w:pStyle w:val="ListParagraph"/>
              <w:numPr>
                <w:ilvl w:val="0"/>
                <w:numId w:val="15"/>
              </w:numPr>
            </w:pPr>
            <w:r>
              <w:t>Check Daily IVLL</w:t>
            </w:r>
            <w:r w:rsidR="00F40242">
              <w:t xml:space="preserve"> </w:t>
            </w:r>
            <w:sdt>
              <w:sdtPr>
                <w:id w:val="-529732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02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7F073076" w14:textId="4E706842" w:rsidR="00574998" w:rsidRDefault="00574998" w:rsidP="00574998">
            <w:pPr>
              <w:pStyle w:val="ListParagraph"/>
              <w:numPr>
                <w:ilvl w:val="0"/>
                <w:numId w:val="15"/>
              </w:numPr>
            </w:pPr>
            <w:r>
              <w:t>Seek support from ADA Ops</w:t>
            </w:r>
            <w:sdt>
              <w:sdtPr>
                <w:id w:val="-13096283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02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51DB2C2E" w14:textId="1FF10419" w:rsidR="00574998" w:rsidRDefault="00574998" w:rsidP="00574998">
            <w:pPr>
              <w:pStyle w:val="ListParagraph"/>
              <w:numPr>
                <w:ilvl w:val="0"/>
                <w:numId w:val="15"/>
              </w:numPr>
            </w:pPr>
            <w:r>
              <w:t>Seek support from Medic 1</w:t>
            </w:r>
            <w:sdt>
              <w:sdtPr>
                <w:id w:val="-8393903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02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603AD0BA" w14:textId="35826597" w:rsidR="00574998" w:rsidRDefault="00574998" w:rsidP="00574998">
            <w:pPr>
              <w:pStyle w:val="ListParagraph"/>
              <w:numPr>
                <w:ilvl w:val="0"/>
                <w:numId w:val="15"/>
              </w:numPr>
            </w:pPr>
            <w:r>
              <w:t>Contact HEMS manager</w:t>
            </w:r>
            <w:sdt>
              <w:sdtPr>
                <w:id w:val="495383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02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62980CD1" w14:textId="77777777" w:rsidR="00707EA3" w:rsidRDefault="00707EA3" w:rsidP="0023494E"/>
          <w:p w14:paraId="533A23CC" w14:textId="77777777" w:rsidR="00707EA3" w:rsidRPr="0023494E" w:rsidRDefault="00707EA3" w:rsidP="00707EA3">
            <w:pPr>
              <w:rPr>
                <w:b/>
              </w:rPr>
            </w:pPr>
            <w:r w:rsidRPr="0023494E">
              <w:rPr>
                <w:b/>
              </w:rPr>
              <w:t xml:space="preserve">Medical </w:t>
            </w:r>
            <w:sdt>
              <w:sdtPr>
                <w:rPr>
                  <w:b/>
                </w:rPr>
                <w:id w:val="-989484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3494E">
                  <w:rPr>
                    <w:rFonts w:ascii="MS Gothic" w:eastAsia="MS Gothic" w:hAnsi="MS Gothic"/>
                    <w:b/>
                  </w:rPr>
                  <w:t>☐</w:t>
                </w:r>
              </w:sdtContent>
            </w:sdt>
          </w:p>
          <w:p w14:paraId="787C30CF" w14:textId="77777777" w:rsidR="00707EA3" w:rsidRPr="0023494E" w:rsidRDefault="00707EA3" w:rsidP="00707EA3">
            <w:pPr>
              <w:rPr>
                <w:b/>
              </w:rPr>
            </w:pPr>
            <w:r w:rsidRPr="0023494E">
              <w:rPr>
                <w:b/>
              </w:rPr>
              <w:t xml:space="preserve">Trauma </w:t>
            </w:r>
            <w:sdt>
              <w:sdtPr>
                <w:rPr>
                  <w:b/>
                </w:rPr>
                <w:id w:val="-3634392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3494E">
                  <w:rPr>
                    <w:rFonts w:ascii="MS Gothic" w:eastAsia="MS Gothic" w:hAnsi="MS Gothic"/>
                    <w:b/>
                  </w:rPr>
                  <w:t>☐</w:t>
                </w:r>
              </w:sdtContent>
            </w:sdt>
          </w:p>
          <w:p w14:paraId="2C5FEDD1" w14:textId="77777777" w:rsidR="00707EA3" w:rsidRDefault="00707EA3" w:rsidP="0023494E"/>
          <w:p w14:paraId="7E6C7CE1" w14:textId="27134944" w:rsidR="00574998" w:rsidRDefault="00574998" w:rsidP="00D6664C"/>
        </w:tc>
      </w:tr>
      <w:tr w:rsidR="00DA6D42" w14:paraId="2FB23CB5" w14:textId="77777777" w:rsidTr="00D6664C">
        <w:tc>
          <w:tcPr>
            <w:tcW w:w="2898" w:type="dxa"/>
          </w:tcPr>
          <w:p w14:paraId="3AD0B55C" w14:textId="77777777" w:rsidR="00DA6D42" w:rsidRDefault="00DA6D42" w:rsidP="00D6664C">
            <w:r>
              <w:t>Primary Complaint</w:t>
            </w:r>
          </w:p>
        </w:tc>
        <w:tc>
          <w:tcPr>
            <w:tcW w:w="5618" w:type="dxa"/>
          </w:tcPr>
          <w:p w14:paraId="78C8F336" w14:textId="77777777" w:rsidR="00AD020E" w:rsidRDefault="00AD020E" w:rsidP="00D6664C"/>
          <w:p w14:paraId="47BFBC7A" w14:textId="77777777" w:rsidR="00DA6D42" w:rsidRDefault="00DA6D42" w:rsidP="00D6664C"/>
          <w:p w14:paraId="60C99050" w14:textId="77777777" w:rsidR="0092721C" w:rsidRDefault="0092721C" w:rsidP="00D6664C"/>
        </w:tc>
      </w:tr>
    </w:tbl>
    <w:p w14:paraId="466DF1C0" w14:textId="014F8F91" w:rsidR="00DA6D42" w:rsidRDefault="00DA6D42" w:rsidP="00DA6D42"/>
    <w:p w14:paraId="36E23212" w14:textId="1AFFFDCD" w:rsidR="006F10C6" w:rsidRPr="006F10C6" w:rsidRDefault="006F10C6" w:rsidP="006F10C6">
      <w:pPr>
        <w:jc w:val="both"/>
        <w:rPr>
          <w:b/>
          <w:bCs/>
        </w:rPr>
      </w:pPr>
      <w:r w:rsidRPr="006F10C6">
        <w:rPr>
          <w:b/>
          <w:bCs/>
        </w:rPr>
        <w:t>ONLY ONCE TEAM HAVE BEEN ACTIVATED OBTAIN FOLLOWING INFORMATION</w:t>
      </w:r>
    </w:p>
    <w:p w14:paraId="1EA7B10F" w14:textId="77777777" w:rsidR="006F10C6" w:rsidRDefault="006F10C6" w:rsidP="00DA6D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5670"/>
      </w:tblGrid>
      <w:tr w:rsidR="006F10C6" w14:paraId="075D36E6" w14:textId="77777777" w:rsidTr="006F10C6">
        <w:tc>
          <w:tcPr>
            <w:tcW w:w="2875" w:type="dxa"/>
          </w:tcPr>
          <w:p w14:paraId="40F28913" w14:textId="1E327F6E" w:rsidR="006F10C6" w:rsidRDefault="006F10C6" w:rsidP="006F10C6">
            <w:r>
              <w:t>Age/Sex of Patient</w:t>
            </w:r>
          </w:p>
        </w:tc>
        <w:tc>
          <w:tcPr>
            <w:tcW w:w="5670" w:type="dxa"/>
          </w:tcPr>
          <w:p w14:paraId="69B85519" w14:textId="77777777" w:rsidR="006F10C6" w:rsidRDefault="006F10C6" w:rsidP="006F10C6"/>
          <w:p w14:paraId="5FA57FB0" w14:textId="77777777" w:rsidR="006F10C6" w:rsidRDefault="006F10C6" w:rsidP="006F10C6"/>
          <w:p w14:paraId="33816DC7" w14:textId="77777777" w:rsidR="006F10C6" w:rsidRDefault="006F10C6" w:rsidP="006F10C6"/>
        </w:tc>
      </w:tr>
      <w:tr w:rsidR="006F10C6" w14:paraId="79649EBC" w14:textId="77777777" w:rsidTr="006F10C6">
        <w:tc>
          <w:tcPr>
            <w:tcW w:w="2875" w:type="dxa"/>
          </w:tcPr>
          <w:p w14:paraId="0D2DA9E8" w14:textId="77777777" w:rsidR="006F10C6" w:rsidRDefault="006F10C6" w:rsidP="006F10C6">
            <w:r>
              <w:t>Name of OPCO</w:t>
            </w:r>
          </w:p>
          <w:p w14:paraId="405997BB" w14:textId="7E7D614E" w:rsidR="00707EA3" w:rsidRDefault="00707EA3" w:rsidP="006F10C6">
            <w:r>
              <w:t>(Verify it is not the company but the OPCO)</w:t>
            </w:r>
          </w:p>
          <w:p w14:paraId="1E0FD399" w14:textId="77777777" w:rsidR="006F10C6" w:rsidRDefault="006F10C6" w:rsidP="006F10C6"/>
        </w:tc>
        <w:tc>
          <w:tcPr>
            <w:tcW w:w="5670" w:type="dxa"/>
          </w:tcPr>
          <w:p w14:paraId="6B207A72" w14:textId="77777777" w:rsidR="006F10C6" w:rsidRDefault="006F10C6" w:rsidP="006F10C6"/>
          <w:p w14:paraId="58065CC0" w14:textId="77777777" w:rsidR="006F10C6" w:rsidRDefault="006F10C6" w:rsidP="006F10C6"/>
          <w:p w14:paraId="60355757" w14:textId="77777777" w:rsidR="006F10C6" w:rsidRDefault="006F10C6" w:rsidP="006F10C6"/>
        </w:tc>
      </w:tr>
    </w:tbl>
    <w:p w14:paraId="623249B6" w14:textId="3BF1B89E" w:rsidR="006F10C6" w:rsidRDefault="006F10C6" w:rsidP="005353E8">
      <w:bookmarkStart w:id="0" w:name="_GoBack"/>
      <w:bookmarkEnd w:id="0"/>
    </w:p>
    <w:sectPr w:rsidR="006F10C6" w:rsidSect="00C93BB2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DCDBE3" w14:textId="77777777" w:rsidR="009E18C3" w:rsidRDefault="009E18C3" w:rsidP="00A84AE3">
      <w:r>
        <w:separator/>
      </w:r>
    </w:p>
  </w:endnote>
  <w:endnote w:type="continuationSeparator" w:id="0">
    <w:p w14:paraId="0533942C" w14:textId="77777777" w:rsidR="009E18C3" w:rsidRDefault="009E18C3" w:rsidP="00A84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EE4F8B" w14:textId="4E48FF31" w:rsidR="00540C1D" w:rsidRDefault="005353E8" w:rsidP="00A84AE3">
    <w:pPr>
      <w:widowControl w:val="0"/>
      <w:autoSpaceDE w:val="0"/>
      <w:autoSpaceDN w:val="0"/>
      <w:adjustRightInd w:val="0"/>
      <w:rPr>
        <w:rFonts w:ascii="Times" w:hAnsi="Times" w:cs="Times"/>
      </w:rPr>
    </w:pPr>
    <w:r>
      <w:rPr>
        <w:noProof/>
      </w:rPr>
      <w:drawing>
        <wp:anchor distT="0" distB="0" distL="114300" distR="114300" simplePos="0" relativeHeight="251656191" behindDoc="0" locked="0" layoutInCell="1" allowOverlap="1" wp14:anchorId="2B13297E" wp14:editId="07F67347">
          <wp:simplePos x="0" y="0"/>
          <wp:positionH relativeFrom="column">
            <wp:posOffset>-1085850</wp:posOffset>
          </wp:positionH>
          <wp:positionV relativeFrom="paragraph">
            <wp:posOffset>-375920</wp:posOffset>
          </wp:positionV>
          <wp:extent cx="7657465" cy="981710"/>
          <wp:effectExtent l="0" t="0" r="635" b="889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7465" cy="981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t>`</w:t>
    </w:r>
  </w:p>
  <w:p w14:paraId="2F6E848E" w14:textId="6172DFBA" w:rsidR="00540C1D" w:rsidRDefault="005353E8">
    <w:pPr>
      <w:pStyle w:val="Footer"/>
    </w:pPr>
    <w:r w:rsidRPr="005353E8">
      <w:drawing>
        <wp:anchor distT="0" distB="0" distL="114300" distR="114300" simplePos="0" relativeHeight="251664384" behindDoc="0" locked="0" layoutInCell="1" allowOverlap="1" wp14:anchorId="44E9C556" wp14:editId="657A384F">
          <wp:simplePos x="0" y="0"/>
          <wp:positionH relativeFrom="column">
            <wp:posOffset>895350</wp:posOffset>
          </wp:positionH>
          <wp:positionV relativeFrom="paragraph">
            <wp:posOffset>275590</wp:posOffset>
          </wp:positionV>
          <wp:extent cx="1613156" cy="155967"/>
          <wp:effectExtent l="0" t="0" r="0" b="0"/>
          <wp:wrapNone/>
          <wp:docPr id="4" name="Picture 3">
            <a:extLst xmlns:a="http://schemas.openxmlformats.org/drawingml/2006/main">
              <a:ext uri="{FF2B5EF4-FFF2-40B4-BE49-F238E27FC236}">
                <a16:creationId xmlns:a16="http://schemas.microsoft.com/office/drawing/2014/main" id="{99D430EA-D65C-3347-A4F1-EA280227C46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99D430EA-D65C-3347-A4F1-EA280227C46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613156" cy="1559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3494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0F7F8C" wp14:editId="3DDB4FB6">
              <wp:simplePos x="0" y="0"/>
              <wp:positionH relativeFrom="margin">
                <wp:posOffset>837565</wp:posOffset>
              </wp:positionH>
              <wp:positionV relativeFrom="paragraph">
                <wp:posOffset>6985</wp:posOffset>
              </wp:positionV>
              <wp:extent cx="1724025" cy="333375"/>
              <wp:effectExtent l="0" t="0" r="28575" b="2857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4025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62B358" w14:textId="55C23575" w:rsidR="00707EA3" w:rsidRDefault="0023494E" w:rsidP="00960A95">
                          <w:pPr>
                            <w:rPr>
                              <w:rFonts w:asciiTheme="majorHAnsi" w:hAnsiTheme="maj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14"/>
                              <w:szCs w:val="14"/>
                            </w:rPr>
                            <w:t xml:space="preserve">Emergency Activation Call Taking Form </w:t>
                          </w:r>
                        </w:p>
                        <w:p w14:paraId="3A4A655F" w14:textId="50B7EFF7" w:rsidR="00F01AD0" w:rsidRPr="00F01AD0" w:rsidRDefault="0099719E" w:rsidP="00960A95">
                          <w:pPr>
                            <w:rPr>
                              <w:rFonts w:asciiTheme="majorHAnsi" w:hAnsiTheme="maj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14"/>
                              <w:szCs w:val="14"/>
                            </w:rPr>
                            <w:t>Nove</w:t>
                          </w:r>
                          <w:r w:rsidR="00AF43E0">
                            <w:rPr>
                              <w:rFonts w:asciiTheme="majorHAnsi" w:hAnsiTheme="majorHAnsi"/>
                              <w:sz w:val="14"/>
                              <w:szCs w:val="14"/>
                            </w:rPr>
                            <w:t>mber</w:t>
                          </w:r>
                          <w:r w:rsidR="003E7209">
                            <w:rPr>
                              <w:rFonts w:asciiTheme="majorHAnsi" w:hAnsiTheme="majorHAnsi"/>
                              <w:sz w:val="14"/>
                              <w:szCs w:val="14"/>
                            </w:rPr>
                            <w:t xml:space="preserve"> 2019</w:t>
                          </w:r>
                        </w:p>
                        <w:p w14:paraId="7B2E49DB" w14:textId="77777777" w:rsidR="00F01AD0" w:rsidRDefault="00F01AD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0F7F8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5.95pt;margin-top:.55pt;width:135.7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" fillcolor="white [3201]" strokecolor="white [3212]" strokeweight=".5pt">
              <v:textbox>
                <w:txbxContent>
                  <w:p w14:paraId="1E62B358" w14:textId="55C23575" w:rsidR="00707EA3" w:rsidRDefault="0023494E" w:rsidP="00960A95">
                    <w:pPr>
                      <w:rPr>
                        <w:rFonts w:asciiTheme="majorHAnsi" w:hAnsiTheme="majorHAnsi"/>
                        <w:sz w:val="14"/>
                        <w:szCs w:val="14"/>
                      </w:rPr>
                    </w:pPr>
                    <w:r>
                      <w:rPr>
                        <w:rFonts w:asciiTheme="majorHAnsi" w:hAnsiTheme="majorHAnsi"/>
                        <w:sz w:val="14"/>
                        <w:szCs w:val="14"/>
                      </w:rPr>
                      <w:t xml:space="preserve">Emergency Activation Call Taking Form </w:t>
                    </w:r>
                  </w:p>
                  <w:p w14:paraId="3A4A655F" w14:textId="50B7EFF7" w:rsidR="00F01AD0" w:rsidRPr="00F01AD0" w:rsidRDefault="0099719E" w:rsidP="00960A95">
                    <w:pPr>
                      <w:rPr>
                        <w:rFonts w:asciiTheme="majorHAnsi" w:hAnsiTheme="majorHAnsi"/>
                        <w:sz w:val="14"/>
                        <w:szCs w:val="14"/>
                      </w:rPr>
                    </w:pPr>
                    <w:r>
                      <w:rPr>
                        <w:rFonts w:asciiTheme="majorHAnsi" w:hAnsiTheme="majorHAnsi"/>
                        <w:sz w:val="14"/>
                        <w:szCs w:val="14"/>
                      </w:rPr>
                      <w:t>Nove</w:t>
                    </w:r>
                    <w:r w:rsidR="00AF43E0">
                      <w:rPr>
                        <w:rFonts w:asciiTheme="majorHAnsi" w:hAnsiTheme="majorHAnsi"/>
                        <w:sz w:val="14"/>
                        <w:szCs w:val="14"/>
                      </w:rPr>
                      <w:t>mber</w:t>
                    </w:r>
                    <w:r w:rsidR="003E7209">
                      <w:rPr>
                        <w:rFonts w:asciiTheme="majorHAnsi" w:hAnsiTheme="majorHAnsi"/>
                        <w:sz w:val="14"/>
                        <w:szCs w:val="14"/>
                      </w:rPr>
                      <w:t xml:space="preserve"> 2019</w:t>
                    </w:r>
                  </w:p>
                  <w:p w14:paraId="7B2E49DB" w14:textId="77777777" w:rsidR="00F01AD0" w:rsidRDefault="00F01AD0"/>
                </w:txbxContent>
              </v:textbox>
              <w10:wrap anchorx="margin"/>
            </v:shape>
          </w:pict>
        </mc:Fallback>
      </mc:AlternateContent>
    </w:r>
    <w:r w:rsidR="0023494E" w:rsidRPr="0044034D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26A5F9" wp14:editId="218DCE03">
              <wp:simplePos x="0" y="0"/>
              <wp:positionH relativeFrom="margin">
                <wp:posOffset>5486400</wp:posOffset>
              </wp:positionH>
              <wp:positionV relativeFrom="paragraph">
                <wp:posOffset>5080</wp:posOffset>
              </wp:positionV>
              <wp:extent cx="692150" cy="336550"/>
              <wp:effectExtent l="0" t="0" r="0" b="635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215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E96C58" w14:textId="14FDF3FF" w:rsidR="00F01AD0" w:rsidRPr="00F01AD0" w:rsidRDefault="0023494E" w:rsidP="0099719E">
                          <w:pPr>
                            <w:jc w:val="right"/>
                            <w:rPr>
                              <w:rFonts w:asciiTheme="majorHAnsi" w:hAnsiTheme="maj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14"/>
                              <w:szCs w:val="14"/>
                            </w:rPr>
                            <w:t>OPF236</w:t>
                          </w:r>
                          <w:r w:rsidR="00F01AD0" w:rsidRPr="00F01AD0">
                            <w:rPr>
                              <w:rFonts w:asciiTheme="majorHAnsi" w:hAnsiTheme="majorHAnsi"/>
                              <w:sz w:val="14"/>
                              <w:szCs w:val="14"/>
                            </w:rPr>
                            <w:br/>
                            <w:t xml:space="preserve">Version </w:t>
                          </w:r>
                          <w:r w:rsidR="0099719E">
                            <w:rPr>
                              <w:rFonts w:asciiTheme="majorHAnsi" w:hAnsiTheme="majorHAnsi"/>
                              <w:sz w:val="14"/>
                              <w:szCs w:val="14"/>
                            </w:rPr>
                            <w:t>8</w:t>
                          </w:r>
                        </w:p>
                        <w:p w14:paraId="1AEE44D6" w14:textId="77777777" w:rsidR="00F01AD0" w:rsidRPr="0044034D" w:rsidRDefault="00F01AD0" w:rsidP="00F01AD0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</w:p>
                        <w:p w14:paraId="41D3898D" w14:textId="77777777" w:rsidR="00F01AD0" w:rsidRPr="0044034D" w:rsidRDefault="00F01AD0" w:rsidP="00F01AD0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44034D">
                            <w:rPr>
                              <w:sz w:val="14"/>
                              <w:szCs w:val="14"/>
                            </w:rPr>
                            <w:t>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26A5F9" id="Text Box 8" o:spid="_x0000_s1027" type="#_x0000_t202" style="position:absolute;margin-left:6in;margin-top:.4pt;width:54.5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" fillcolor="white [3201]" stroked="f" strokeweight=".5pt">
              <v:textbox>
                <w:txbxContent>
                  <w:p w14:paraId="49E96C58" w14:textId="14FDF3FF" w:rsidR="00F01AD0" w:rsidRPr="00F01AD0" w:rsidRDefault="0023494E" w:rsidP="0099719E">
                    <w:pPr>
                      <w:jc w:val="right"/>
                      <w:rPr>
                        <w:rFonts w:asciiTheme="majorHAnsi" w:hAnsiTheme="majorHAnsi"/>
                        <w:sz w:val="14"/>
                        <w:szCs w:val="14"/>
                      </w:rPr>
                    </w:pPr>
                    <w:r>
                      <w:rPr>
                        <w:rFonts w:asciiTheme="majorHAnsi" w:hAnsiTheme="majorHAnsi"/>
                        <w:sz w:val="14"/>
                        <w:szCs w:val="14"/>
                      </w:rPr>
                      <w:t>OPF236</w:t>
                    </w:r>
                    <w:r w:rsidR="00F01AD0" w:rsidRPr="00F01AD0">
                      <w:rPr>
                        <w:rFonts w:asciiTheme="majorHAnsi" w:hAnsiTheme="majorHAnsi"/>
                        <w:sz w:val="14"/>
                        <w:szCs w:val="14"/>
                      </w:rPr>
                      <w:br/>
                      <w:t xml:space="preserve">Version </w:t>
                    </w:r>
                    <w:r w:rsidR="0099719E">
                      <w:rPr>
                        <w:rFonts w:asciiTheme="majorHAnsi" w:hAnsiTheme="majorHAnsi"/>
                        <w:sz w:val="14"/>
                        <w:szCs w:val="14"/>
                      </w:rPr>
                      <w:t>8</w:t>
                    </w:r>
                  </w:p>
                  <w:p w14:paraId="1AEE44D6" w14:textId="77777777" w:rsidR="00F01AD0" w:rsidRPr="0044034D" w:rsidRDefault="00F01AD0" w:rsidP="00F01AD0">
                    <w:pPr>
                      <w:jc w:val="right"/>
                      <w:rPr>
                        <w:sz w:val="14"/>
                        <w:szCs w:val="14"/>
                      </w:rPr>
                    </w:pPr>
                  </w:p>
                  <w:p w14:paraId="41D3898D" w14:textId="77777777" w:rsidR="00F01AD0" w:rsidRPr="0044034D" w:rsidRDefault="00F01AD0" w:rsidP="00F01AD0">
                    <w:pPr>
                      <w:jc w:val="right"/>
                      <w:rPr>
                        <w:sz w:val="14"/>
                        <w:szCs w:val="14"/>
                      </w:rPr>
                    </w:pPr>
                    <w:r w:rsidRPr="0044034D">
                      <w:rPr>
                        <w:sz w:val="14"/>
                        <w:szCs w:val="14"/>
                      </w:rPr>
                      <w:t>Version 1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5D0BEF" w14:textId="77777777" w:rsidR="009E18C3" w:rsidRDefault="009E18C3" w:rsidP="00A84AE3">
      <w:r>
        <w:separator/>
      </w:r>
    </w:p>
  </w:footnote>
  <w:footnote w:type="continuationSeparator" w:id="0">
    <w:p w14:paraId="5D7684DD" w14:textId="77777777" w:rsidR="009E18C3" w:rsidRDefault="009E18C3" w:rsidP="00A84A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301E8" w14:textId="77777777" w:rsidR="00540C1D" w:rsidRDefault="00540C1D" w:rsidP="00A84AE3">
    <w:pPr>
      <w:widowControl w:val="0"/>
      <w:autoSpaceDE w:val="0"/>
      <w:autoSpaceDN w:val="0"/>
      <w:adjustRightInd w:val="0"/>
      <w:rPr>
        <w:rFonts w:ascii="Times" w:hAnsi="Times" w:cs="Times"/>
      </w:rPr>
    </w:pPr>
    <w:r>
      <w:rPr>
        <w:rFonts w:ascii="Times" w:hAnsi="Times" w:cs="Times"/>
        <w:noProof/>
      </w:rPr>
      <w:drawing>
        <wp:anchor distT="0" distB="0" distL="114300" distR="114300" simplePos="0" relativeHeight="251657216" behindDoc="0" locked="0" layoutInCell="1" allowOverlap="1" wp14:anchorId="3DA3FB79" wp14:editId="7C633650">
          <wp:simplePos x="0" y="0"/>
          <wp:positionH relativeFrom="column">
            <wp:posOffset>-1028700</wp:posOffset>
          </wp:positionH>
          <wp:positionV relativeFrom="paragraph">
            <wp:posOffset>-342900</wp:posOffset>
          </wp:positionV>
          <wp:extent cx="7658100" cy="684530"/>
          <wp:effectExtent l="0" t="0" r="12700" b="127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8100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20D047D" w14:textId="5031EED2" w:rsidR="00540C1D" w:rsidRDefault="00540C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C1C67214"/>
    <w:lvl w:ilvl="0" w:tplc="EA124E64">
      <w:start w:val="1"/>
      <w:numFmt w:val="decimal"/>
      <w:lvlText w:val="%1."/>
      <w:lvlJc w:val="left"/>
      <w:pPr>
        <w:ind w:left="580" w:hanging="360"/>
      </w:pPr>
      <w:rPr>
        <w:b/>
      </w:rPr>
    </w:lvl>
    <w:lvl w:ilvl="1" w:tplc="00000002">
      <w:start w:val="1"/>
      <w:numFmt w:val="lowerLetter"/>
      <w:lvlText w:val="%2."/>
      <w:lvlJc w:val="left"/>
      <w:pPr>
        <w:ind w:left="16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2633629"/>
    <w:multiLevelType w:val="hybridMultilevel"/>
    <w:tmpl w:val="6706A9D2"/>
    <w:lvl w:ilvl="0" w:tplc="833035F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1464C4"/>
    <w:multiLevelType w:val="hybridMultilevel"/>
    <w:tmpl w:val="F9582F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C231D5"/>
    <w:multiLevelType w:val="hybridMultilevel"/>
    <w:tmpl w:val="CD98F6C2"/>
    <w:lvl w:ilvl="0" w:tplc="18A832CE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AF6D92"/>
    <w:multiLevelType w:val="hybridMultilevel"/>
    <w:tmpl w:val="AFBC3D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AD4CDA"/>
    <w:multiLevelType w:val="hybridMultilevel"/>
    <w:tmpl w:val="780E30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653148"/>
    <w:multiLevelType w:val="hybridMultilevel"/>
    <w:tmpl w:val="8F0896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3442A2"/>
    <w:multiLevelType w:val="hybridMultilevel"/>
    <w:tmpl w:val="F4B0C7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C247D4"/>
    <w:multiLevelType w:val="hybridMultilevel"/>
    <w:tmpl w:val="88E4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CB7012"/>
    <w:multiLevelType w:val="hybridMultilevel"/>
    <w:tmpl w:val="7CCE5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0"/>
  </w:num>
  <w:num w:numId="9">
    <w:abstractNumId w:val="8"/>
  </w:num>
  <w:num w:numId="10">
    <w:abstractNumId w:val="12"/>
  </w:num>
  <w:num w:numId="11">
    <w:abstractNumId w:val="14"/>
  </w:num>
  <w:num w:numId="12">
    <w:abstractNumId w:val="9"/>
  </w:num>
  <w:num w:numId="13">
    <w:abstractNumId w:val="13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AE3"/>
    <w:rsid w:val="00052492"/>
    <w:rsid w:val="000B32A0"/>
    <w:rsid w:val="001D3745"/>
    <w:rsid w:val="0023494E"/>
    <w:rsid w:val="00280BFF"/>
    <w:rsid w:val="002B3EAC"/>
    <w:rsid w:val="00302359"/>
    <w:rsid w:val="003E7209"/>
    <w:rsid w:val="0048742C"/>
    <w:rsid w:val="005353E8"/>
    <w:rsid w:val="00540C1D"/>
    <w:rsid w:val="00574998"/>
    <w:rsid w:val="005A68BD"/>
    <w:rsid w:val="005E4B04"/>
    <w:rsid w:val="005E7CBB"/>
    <w:rsid w:val="006F10C6"/>
    <w:rsid w:val="006F4F70"/>
    <w:rsid w:val="00705AE9"/>
    <w:rsid w:val="00707EA3"/>
    <w:rsid w:val="007706ED"/>
    <w:rsid w:val="007906EC"/>
    <w:rsid w:val="0092721C"/>
    <w:rsid w:val="009513BB"/>
    <w:rsid w:val="00960A95"/>
    <w:rsid w:val="0099719E"/>
    <w:rsid w:val="009C0C5E"/>
    <w:rsid w:val="009E18C3"/>
    <w:rsid w:val="00A776F7"/>
    <w:rsid w:val="00A84AE3"/>
    <w:rsid w:val="00AD020E"/>
    <w:rsid w:val="00AF43E0"/>
    <w:rsid w:val="00B364F8"/>
    <w:rsid w:val="00BE7279"/>
    <w:rsid w:val="00C4366D"/>
    <w:rsid w:val="00C45BA8"/>
    <w:rsid w:val="00C93BB2"/>
    <w:rsid w:val="00CD423C"/>
    <w:rsid w:val="00DA6D42"/>
    <w:rsid w:val="00E7182E"/>
    <w:rsid w:val="00E87F55"/>
    <w:rsid w:val="00EC6679"/>
    <w:rsid w:val="00F01AD0"/>
    <w:rsid w:val="00F40242"/>
    <w:rsid w:val="00F7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  <w14:docId w14:val="2B1A1D6A"/>
  <w15:docId w15:val="{1B6D3E4C-E26B-42FF-85C7-B5E8CC41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A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AE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4A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AE3"/>
  </w:style>
  <w:style w:type="paragraph" w:styleId="Footer">
    <w:name w:val="footer"/>
    <w:basedOn w:val="Normal"/>
    <w:link w:val="FooterChar"/>
    <w:uiPriority w:val="99"/>
    <w:unhideWhenUsed/>
    <w:rsid w:val="00A84A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AE3"/>
  </w:style>
  <w:style w:type="paragraph" w:styleId="ListParagraph">
    <w:name w:val="List Paragraph"/>
    <w:basedOn w:val="Normal"/>
    <w:uiPriority w:val="34"/>
    <w:qFormat/>
    <w:rsid w:val="006F4F70"/>
    <w:pPr>
      <w:ind w:left="720"/>
      <w:contextualSpacing/>
    </w:pPr>
  </w:style>
  <w:style w:type="table" w:styleId="TableGrid">
    <w:name w:val="Table Grid"/>
    <w:basedOn w:val="TableNormal"/>
    <w:uiPriority w:val="59"/>
    <w:rsid w:val="00DA6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4AE53-9291-4F83-94FB-7C7C8E731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Wishart</dc:creator>
  <cp:keywords/>
  <dc:description/>
  <cp:lastModifiedBy>Maisan Alwatarr</cp:lastModifiedBy>
  <cp:revision>4</cp:revision>
  <cp:lastPrinted>2016-02-21T08:11:00Z</cp:lastPrinted>
  <dcterms:created xsi:type="dcterms:W3CDTF">2019-12-14T16:36:00Z</dcterms:created>
  <dcterms:modified xsi:type="dcterms:W3CDTF">2021-02-18T11:44:00Z</dcterms:modified>
</cp:coreProperties>
</file>